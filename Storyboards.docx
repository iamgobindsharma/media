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317C7" w14:textId="77777777" w:rsidR="003E0CAD" w:rsidRPr="009D4251" w:rsidRDefault="003E0CAD" w:rsidP="003E0CAD">
      <w:pPr>
        <w:rPr>
          <w:rFonts w:ascii="Arial" w:hAnsi="Arial"/>
        </w:rPr>
      </w:pPr>
      <w:r>
        <w:rPr>
          <w:rFonts w:ascii="Arial" w:hAnsi="Arial" w:cs="Arial"/>
          <w:b/>
          <w:bCs/>
          <w:sz w:val="56"/>
        </w:rPr>
        <w:t xml:space="preserve">Your Role as </w:t>
      </w:r>
      <w:r w:rsidRPr="00CC6E8E">
        <w:rPr>
          <w:rFonts w:ascii="Arial" w:hAnsi="Arial" w:cs="Arial"/>
          <w:b/>
          <w:bCs/>
          <w:sz w:val="56"/>
        </w:rPr>
        <w:t>a</w:t>
      </w:r>
      <w:r>
        <w:rPr>
          <w:rFonts w:ascii="Arial" w:hAnsi="Arial" w:cs="Arial"/>
          <w:b/>
          <w:bCs/>
          <w:sz w:val="56"/>
        </w:rPr>
        <w:t xml:space="preserve"> Sales Executive</w:t>
      </w:r>
    </w:p>
    <w:p w14:paraId="6683FCCA" w14:textId="77777777" w:rsidR="003E0CAD" w:rsidRPr="00B11679" w:rsidRDefault="003E0CAD" w:rsidP="003E0CAD">
      <w:pPr>
        <w:rPr>
          <w:rFonts w:ascii="Arial" w:hAnsi="Arial"/>
          <w:sz w:val="32"/>
          <w:szCs w:val="32"/>
        </w:rPr>
      </w:pPr>
      <w:r w:rsidRPr="009D4251">
        <w:rPr>
          <w:rFonts w:ascii="Arial" w:hAnsi="Arial"/>
          <w:sz w:val="32"/>
          <w:szCs w:val="32"/>
        </w:rPr>
        <w:t>Storyboard</w:t>
      </w:r>
      <w:r>
        <w:rPr>
          <w:rFonts w:ascii="Arial" w:hAnsi="Arial"/>
          <w:sz w:val="32"/>
          <w:szCs w:val="32"/>
        </w:rPr>
        <w:t xml:space="preserve"> - English</w:t>
      </w:r>
    </w:p>
    <w:p w14:paraId="2539E8EF" w14:textId="77777777" w:rsidR="0045257A" w:rsidRPr="003E0CAD" w:rsidRDefault="0045257A" w:rsidP="003E0CAD">
      <w:bookmarkStart w:id="0" w:name="_GoBack"/>
      <w:bookmarkEnd w:id="0"/>
    </w:p>
    <w:sectPr w:rsidR="0045257A" w:rsidRPr="003E0CAD" w:rsidSect="00506329">
      <w:headerReference w:type="default" r:id="rId7"/>
      <w:pgSz w:w="12240" w:h="15840"/>
      <w:pgMar w:top="1701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2217B" w14:textId="77777777" w:rsidR="00156B49" w:rsidRDefault="00156B49" w:rsidP="0045257A">
      <w:r>
        <w:separator/>
      </w:r>
    </w:p>
  </w:endnote>
  <w:endnote w:type="continuationSeparator" w:id="0">
    <w:p w14:paraId="7020A486" w14:textId="77777777" w:rsidR="00156B49" w:rsidRDefault="00156B49" w:rsidP="0045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5E12E" w14:textId="77777777" w:rsidR="00156B49" w:rsidRDefault="00156B49" w:rsidP="0045257A">
      <w:r>
        <w:separator/>
      </w:r>
    </w:p>
  </w:footnote>
  <w:footnote w:type="continuationSeparator" w:id="0">
    <w:p w14:paraId="016366B3" w14:textId="77777777" w:rsidR="00156B49" w:rsidRDefault="00156B49" w:rsidP="00452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0CA9A" w14:textId="77777777" w:rsidR="00DE3214" w:rsidRDefault="00156B49" w:rsidP="00632C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Cs w:val="20"/>
      </w:rPr>
    </w:lvl>
  </w:abstractNum>
  <w:abstractNum w:abstractNumId="1" w15:restartNumberingAfterBreak="0">
    <w:nsid w:val="00000009"/>
    <w:multiLevelType w:val="singleLevel"/>
    <w:tmpl w:val="00000009"/>
    <w:name w:val="WW8Num8"/>
    <w:lvl w:ilvl="0">
      <w:start w:val="1"/>
      <w:numFmt w:val="decimal"/>
      <w:pStyle w:val="TableBulle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L-textbullet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Cs w:val="20"/>
      </w:rPr>
    </w:lvl>
  </w:abstractNum>
  <w:abstractNum w:abstractNumId="3" w15:restartNumberingAfterBreak="0">
    <w:nsid w:val="07126605"/>
    <w:multiLevelType w:val="hybridMultilevel"/>
    <w:tmpl w:val="226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17688"/>
    <w:multiLevelType w:val="hybridMultilevel"/>
    <w:tmpl w:val="38A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6275A"/>
    <w:multiLevelType w:val="hybridMultilevel"/>
    <w:tmpl w:val="D786E6AC"/>
    <w:lvl w:ilvl="0" w:tplc="7FDED35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26DF2"/>
    <w:multiLevelType w:val="hybridMultilevel"/>
    <w:tmpl w:val="7AC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62A"/>
    <w:multiLevelType w:val="hybridMultilevel"/>
    <w:tmpl w:val="027CB39E"/>
    <w:lvl w:ilvl="0" w:tplc="7FDED35C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7C8C"/>
    <w:multiLevelType w:val="hybridMultilevel"/>
    <w:tmpl w:val="7C9C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95301"/>
    <w:multiLevelType w:val="hybridMultilevel"/>
    <w:tmpl w:val="0574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05668"/>
    <w:multiLevelType w:val="hybridMultilevel"/>
    <w:tmpl w:val="585ADDC8"/>
    <w:lvl w:ilvl="0" w:tplc="C5D6421E">
      <w:start w:val="522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1C64BC"/>
    <w:multiLevelType w:val="hybridMultilevel"/>
    <w:tmpl w:val="9AF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372FA"/>
    <w:multiLevelType w:val="hybridMultilevel"/>
    <w:tmpl w:val="78B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63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ED0E56"/>
    <w:multiLevelType w:val="hybridMultilevel"/>
    <w:tmpl w:val="FB92AE50"/>
    <w:lvl w:ilvl="0" w:tplc="9A064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7F2DA1"/>
    <w:multiLevelType w:val="hybridMultilevel"/>
    <w:tmpl w:val="E336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61446"/>
    <w:multiLevelType w:val="hybridMultilevel"/>
    <w:tmpl w:val="005C4876"/>
    <w:lvl w:ilvl="0" w:tplc="25DCBB42">
      <w:start w:val="8"/>
      <w:numFmt w:val="decimal"/>
      <w:lvlText w:val="%1."/>
      <w:lvlJc w:val="left"/>
      <w:pPr>
        <w:ind w:left="720" w:hanging="360"/>
      </w:pPr>
      <w:rPr>
        <w:rFonts w:ascii="Verdana" w:hAnsi="Verdana" w:cs="Mang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540C8"/>
    <w:multiLevelType w:val="hybridMultilevel"/>
    <w:tmpl w:val="D83A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3E1B"/>
    <w:multiLevelType w:val="hybridMultilevel"/>
    <w:tmpl w:val="B89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5629E"/>
    <w:multiLevelType w:val="hybridMultilevel"/>
    <w:tmpl w:val="02C8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96BB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F6C7CE9"/>
    <w:multiLevelType w:val="hybridMultilevel"/>
    <w:tmpl w:val="9B26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C432F"/>
    <w:multiLevelType w:val="hybridMultilevel"/>
    <w:tmpl w:val="52BE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D5DEC"/>
    <w:multiLevelType w:val="hybridMultilevel"/>
    <w:tmpl w:val="70CE32E4"/>
    <w:lvl w:ilvl="0" w:tplc="9D78AFCA">
      <w:start w:val="1"/>
      <w:numFmt w:val="decimal"/>
      <w:lvlText w:val="%1."/>
      <w:lvlJc w:val="left"/>
      <w:pPr>
        <w:ind w:left="720" w:hanging="360"/>
      </w:pPr>
      <w:rPr>
        <w:rFonts w:ascii="Verdana" w:hAnsi="Verdana" w:cs="Mang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23827"/>
    <w:multiLevelType w:val="hybridMultilevel"/>
    <w:tmpl w:val="E2E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B4F5B"/>
    <w:multiLevelType w:val="multilevel"/>
    <w:tmpl w:val="2D2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47C22"/>
    <w:multiLevelType w:val="hybridMultilevel"/>
    <w:tmpl w:val="0C72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3125A"/>
    <w:multiLevelType w:val="hybridMultilevel"/>
    <w:tmpl w:val="76286CCA"/>
    <w:lvl w:ilvl="0" w:tplc="9D78AFCA">
      <w:start w:val="1"/>
      <w:numFmt w:val="decimal"/>
      <w:lvlText w:val="%1."/>
      <w:lvlJc w:val="left"/>
      <w:pPr>
        <w:ind w:left="720" w:hanging="360"/>
      </w:pPr>
      <w:rPr>
        <w:rFonts w:ascii="Verdana" w:hAnsi="Verdana" w:cs="Mang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73B0D"/>
    <w:multiLevelType w:val="hybridMultilevel"/>
    <w:tmpl w:val="2CA6401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9" w15:restartNumberingAfterBreak="0">
    <w:nsid w:val="3B5B5503"/>
    <w:multiLevelType w:val="hybridMultilevel"/>
    <w:tmpl w:val="2CCAC49A"/>
    <w:lvl w:ilvl="0" w:tplc="F9E44FD2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5871A5"/>
    <w:multiLevelType w:val="multilevel"/>
    <w:tmpl w:val="23A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61B22"/>
    <w:multiLevelType w:val="hybridMultilevel"/>
    <w:tmpl w:val="20F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566B9B"/>
    <w:multiLevelType w:val="hybridMultilevel"/>
    <w:tmpl w:val="C382E2AA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3" w15:restartNumberingAfterBreak="0">
    <w:nsid w:val="4851100A"/>
    <w:multiLevelType w:val="hybridMultilevel"/>
    <w:tmpl w:val="2B56FC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A2AD4"/>
    <w:multiLevelType w:val="hybridMultilevel"/>
    <w:tmpl w:val="876C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353216"/>
    <w:multiLevelType w:val="hybridMultilevel"/>
    <w:tmpl w:val="49F01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33605A"/>
    <w:multiLevelType w:val="hybridMultilevel"/>
    <w:tmpl w:val="9E56E228"/>
    <w:lvl w:ilvl="0" w:tplc="C930E83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10316F"/>
    <w:multiLevelType w:val="hybridMultilevel"/>
    <w:tmpl w:val="EE80674A"/>
    <w:lvl w:ilvl="0" w:tplc="0FD0F16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E7469B"/>
    <w:multiLevelType w:val="hybridMultilevel"/>
    <w:tmpl w:val="C4904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E129A8"/>
    <w:multiLevelType w:val="hybridMultilevel"/>
    <w:tmpl w:val="EE6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04A22"/>
    <w:multiLevelType w:val="hybridMultilevel"/>
    <w:tmpl w:val="85B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86896"/>
    <w:multiLevelType w:val="hybridMultilevel"/>
    <w:tmpl w:val="271828C6"/>
    <w:lvl w:ilvl="0" w:tplc="BCA48E72">
      <w:start w:val="2"/>
      <w:numFmt w:val="decimal"/>
      <w:lvlText w:val="%1."/>
      <w:lvlJc w:val="left"/>
      <w:pPr>
        <w:ind w:left="720" w:hanging="360"/>
      </w:pPr>
      <w:rPr>
        <w:rFonts w:ascii="Verdana" w:hAnsi="Verdana" w:cs="Mang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F3F85"/>
    <w:multiLevelType w:val="hybridMultilevel"/>
    <w:tmpl w:val="49D4B788"/>
    <w:lvl w:ilvl="0" w:tplc="7AB02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6421E">
      <w:start w:val="52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30F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1E7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C6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2C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EA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69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C8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5E34EDC"/>
    <w:multiLevelType w:val="hybridMultilevel"/>
    <w:tmpl w:val="1692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3"/>
  </w:num>
  <w:num w:numId="4">
    <w:abstractNumId w:val="20"/>
  </w:num>
  <w:num w:numId="5">
    <w:abstractNumId w:val="35"/>
  </w:num>
  <w:num w:numId="6">
    <w:abstractNumId w:val="0"/>
  </w:num>
  <w:num w:numId="7">
    <w:abstractNumId w:val="1"/>
  </w:num>
  <w:num w:numId="8">
    <w:abstractNumId w:val="2"/>
  </w:num>
  <w:num w:numId="9">
    <w:abstractNumId w:val="15"/>
  </w:num>
  <w:num w:numId="10">
    <w:abstractNumId w:val="26"/>
  </w:num>
  <w:num w:numId="11">
    <w:abstractNumId w:val="6"/>
  </w:num>
  <w:num w:numId="12">
    <w:abstractNumId w:val="3"/>
  </w:num>
  <w:num w:numId="13">
    <w:abstractNumId w:val="8"/>
  </w:num>
  <w:num w:numId="14">
    <w:abstractNumId w:val="30"/>
  </w:num>
  <w:num w:numId="15">
    <w:abstractNumId w:val="22"/>
  </w:num>
  <w:num w:numId="16">
    <w:abstractNumId w:val="11"/>
  </w:num>
  <w:num w:numId="17">
    <w:abstractNumId w:val="43"/>
  </w:num>
  <w:num w:numId="18">
    <w:abstractNumId w:val="24"/>
  </w:num>
  <w:num w:numId="19">
    <w:abstractNumId w:val="9"/>
  </w:num>
  <w:num w:numId="20">
    <w:abstractNumId w:val="21"/>
  </w:num>
  <w:num w:numId="21">
    <w:abstractNumId w:val="38"/>
  </w:num>
  <w:num w:numId="22">
    <w:abstractNumId w:val="25"/>
  </w:num>
  <w:num w:numId="23">
    <w:abstractNumId w:val="42"/>
  </w:num>
  <w:num w:numId="24">
    <w:abstractNumId w:val="10"/>
  </w:num>
  <w:num w:numId="25">
    <w:abstractNumId w:val="37"/>
  </w:num>
  <w:num w:numId="26">
    <w:abstractNumId w:val="33"/>
  </w:num>
  <w:num w:numId="27">
    <w:abstractNumId w:val="41"/>
  </w:num>
  <w:num w:numId="28">
    <w:abstractNumId w:val="27"/>
  </w:num>
  <w:num w:numId="29">
    <w:abstractNumId w:val="23"/>
  </w:num>
  <w:num w:numId="30">
    <w:abstractNumId w:val="14"/>
  </w:num>
  <w:num w:numId="31">
    <w:abstractNumId w:val="36"/>
  </w:num>
  <w:num w:numId="32">
    <w:abstractNumId w:val="29"/>
  </w:num>
  <w:num w:numId="33">
    <w:abstractNumId w:val="16"/>
  </w:num>
  <w:num w:numId="34">
    <w:abstractNumId w:val="28"/>
  </w:num>
  <w:num w:numId="35">
    <w:abstractNumId w:val="32"/>
  </w:num>
  <w:num w:numId="36">
    <w:abstractNumId w:val="5"/>
  </w:num>
  <w:num w:numId="37">
    <w:abstractNumId w:val="31"/>
  </w:num>
  <w:num w:numId="38">
    <w:abstractNumId w:val="39"/>
  </w:num>
  <w:num w:numId="39">
    <w:abstractNumId w:val="34"/>
  </w:num>
  <w:num w:numId="40">
    <w:abstractNumId w:val="17"/>
  </w:num>
  <w:num w:numId="41">
    <w:abstractNumId w:val="40"/>
  </w:num>
  <w:num w:numId="42">
    <w:abstractNumId w:val="12"/>
  </w:num>
  <w:num w:numId="43">
    <w:abstractNumId w:val="4"/>
  </w:num>
  <w:num w:numId="44">
    <w:abstractNumId w:val="7"/>
  </w:num>
  <w:num w:numId="45">
    <w:abstractNumId w:val="1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A"/>
    <w:rsid w:val="00156B49"/>
    <w:rsid w:val="00276D1B"/>
    <w:rsid w:val="003E0CAD"/>
    <w:rsid w:val="0045257A"/>
    <w:rsid w:val="00567143"/>
    <w:rsid w:val="005775A0"/>
    <w:rsid w:val="0060365B"/>
    <w:rsid w:val="00B1352B"/>
    <w:rsid w:val="00D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FE24"/>
  <w15:chartTrackingRefBased/>
  <w15:docId w15:val="{BCF2FC4B-440A-4059-85AE-06412BB6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25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F7CF2"/>
    <w:pPr>
      <w:keepNext/>
      <w:keepLines/>
      <w:spacing w:before="480"/>
      <w:outlineLvl w:val="0"/>
    </w:pPr>
    <w:rPr>
      <w:rFonts w:ascii="Calibri" w:eastAsia="MS Gothic" w:hAnsi="Calibri" w:cs="Mangal"/>
      <w:b/>
      <w:bCs/>
      <w:color w:val="345A8A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DF7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257A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5257A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4525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5257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5257A"/>
    <w:pPr>
      <w:ind w:left="720"/>
      <w:contextualSpacing/>
    </w:pPr>
  </w:style>
  <w:style w:type="paragraph" w:styleId="BodyText">
    <w:name w:val="Body Text"/>
    <w:basedOn w:val="Normal"/>
    <w:link w:val="BodyTextChar"/>
    <w:rsid w:val="0045257A"/>
    <w:rPr>
      <w:rFonts w:ascii="Futura Bk BT" w:hAnsi="Futura Bk BT"/>
      <w:lang w:val="en-AU"/>
    </w:rPr>
  </w:style>
  <w:style w:type="character" w:customStyle="1" w:styleId="BodyTextChar">
    <w:name w:val="Body Text Char"/>
    <w:basedOn w:val="DefaultParagraphFont"/>
    <w:link w:val="BodyText"/>
    <w:rsid w:val="0045257A"/>
    <w:rPr>
      <w:rFonts w:ascii="Futura Bk BT" w:eastAsia="Times New Roman" w:hAnsi="Futura Bk BT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nhideWhenUsed/>
    <w:rsid w:val="00452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257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F7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F7CF2"/>
    <w:rPr>
      <w:rFonts w:ascii="Calibri" w:eastAsia="MS Gothic" w:hAnsi="Calibri" w:cs="Mangal"/>
      <w:b/>
      <w:bCs/>
      <w:color w:val="345A8A"/>
      <w:sz w:val="32"/>
      <w:szCs w:val="32"/>
      <w:lang w:val="en-GB"/>
    </w:rPr>
  </w:style>
  <w:style w:type="character" w:customStyle="1" w:styleId="WW8Num1z0">
    <w:name w:val="WW8Num1z0"/>
    <w:rsid w:val="00DF7CF2"/>
    <w:rPr>
      <w:rFonts w:ascii="Wingdings" w:hAnsi="Wingdings" w:cs="Wingdings" w:hint="default"/>
      <w:szCs w:val="20"/>
    </w:rPr>
  </w:style>
  <w:style w:type="character" w:customStyle="1" w:styleId="WW8Num1z1">
    <w:name w:val="WW8Num1z1"/>
    <w:rsid w:val="00DF7CF2"/>
    <w:rPr>
      <w:rFonts w:ascii="Courier New" w:hAnsi="Courier New" w:cs="Courier New" w:hint="default"/>
    </w:rPr>
  </w:style>
  <w:style w:type="character" w:customStyle="1" w:styleId="WW8Num1z3">
    <w:name w:val="WW8Num1z3"/>
    <w:rsid w:val="00DF7CF2"/>
    <w:rPr>
      <w:rFonts w:ascii="Symbol" w:hAnsi="Symbol" w:cs="Symbol" w:hint="default"/>
    </w:rPr>
  </w:style>
  <w:style w:type="character" w:customStyle="1" w:styleId="WW8Num2z0">
    <w:name w:val="WW8Num2z0"/>
    <w:rsid w:val="00DF7CF2"/>
    <w:rPr>
      <w:rFonts w:ascii="Symbol" w:hAnsi="Symbol" w:cs="Symbol" w:hint="default"/>
    </w:rPr>
  </w:style>
  <w:style w:type="character" w:customStyle="1" w:styleId="WW8Num2z1">
    <w:name w:val="WW8Num2z1"/>
    <w:rsid w:val="00DF7CF2"/>
    <w:rPr>
      <w:rFonts w:ascii="Courier New" w:hAnsi="Courier New" w:cs="Courier New" w:hint="default"/>
    </w:rPr>
  </w:style>
  <w:style w:type="character" w:customStyle="1" w:styleId="WW8Num2z2">
    <w:name w:val="WW8Num2z2"/>
    <w:rsid w:val="00DF7CF2"/>
    <w:rPr>
      <w:rFonts w:ascii="Wingdings" w:hAnsi="Wingdings" w:cs="Wingdings" w:hint="default"/>
    </w:rPr>
  </w:style>
  <w:style w:type="character" w:customStyle="1" w:styleId="WW8Num3z0">
    <w:name w:val="WW8Num3z0"/>
    <w:rsid w:val="00DF7CF2"/>
    <w:rPr>
      <w:rFonts w:ascii="Symbol" w:hAnsi="Symbol" w:cs="Symbol" w:hint="default"/>
    </w:rPr>
  </w:style>
  <w:style w:type="character" w:customStyle="1" w:styleId="WW8Num3z1">
    <w:name w:val="WW8Num3z1"/>
    <w:rsid w:val="00DF7CF2"/>
    <w:rPr>
      <w:rFonts w:ascii="Courier New" w:hAnsi="Courier New" w:cs="Courier New" w:hint="default"/>
    </w:rPr>
  </w:style>
  <w:style w:type="character" w:customStyle="1" w:styleId="WW8Num3z2">
    <w:name w:val="WW8Num3z2"/>
    <w:rsid w:val="00DF7CF2"/>
    <w:rPr>
      <w:rFonts w:ascii="Wingdings" w:hAnsi="Wingdings" w:cs="Wingdings" w:hint="default"/>
    </w:rPr>
  </w:style>
  <w:style w:type="character" w:customStyle="1" w:styleId="WW8Num4z0">
    <w:name w:val="WW8Num4z0"/>
    <w:rsid w:val="00DF7CF2"/>
    <w:rPr>
      <w:rFonts w:ascii="Symbol" w:hAnsi="Symbol" w:cs="Symbol" w:hint="default"/>
    </w:rPr>
  </w:style>
  <w:style w:type="character" w:customStyle="1" w:styleId="WW8Num4z1">
    <w:name w:val="WW8Num4z1"/>
    <w:rsid w:val="00DF7CF2"/>
    <w:rPr>
      <w:rFonts w:ascii="Courier New" w:hAnsi="Courier New" w:cs="Courier New" w:hint="default"/>
    </w:rPr>
  </w:style>
  <w:style w:type="character" w:customStyle="1" w:styleId="WW8Num4z2">
    <w:name w:val="WW8Num4z2"/>
    <w:rsid w:val="00DF7CF2"/>
    <w:rPr>
      <w:rFonts w:ascii="Wingdings" w:hAnsi="Wingdings" w:cs="Wingdings" w:hint="default"/>
    </w:rPr>
  </w:style>
  <w:style w:type="character" w:customStyle="1" w:styleId="WW8Num5z0">
    <w:name w:val="WW8Num5z0"/>
    <w:rsid w:val="00DF7CF2"/>
    <w:rPr>
      <w:rFonts w:ascii="Symbol" w:hAnsi="Symbol" w:cs="Symbol" w:hint="default"/>
    </w:rPr>
  </w:style>
  <w:style w:type="character" w:customStyle="1" w:styleId="WW8Num5z1">
    <w:name w:val="WW8Num5z1"/>
    <w:rsid w:val="00DF7CF2"/>
    <w:rPr>
      <w:rFonts w:ascii="Verdana" w:eastAsia="Times New Roman" w:hAnsi="Verdana" w:cs="Arial" w:hint="default"/>
    </w:rPr>
  </w:style>
  <w:style w:type="character" w:customStyle="1" w:styleId="WW8Num5z2">
    <w:name w:val="WW8Num5z2"/>
    <w:rsid w:val="00DF7CF2"/>
    <w:rPr>
      <w:rFonts w:ascii="Wingdings" w:hAnsi="Wingdings" w:cs="Wingdings" w:hint="default"/>
    </w:rPr>
  </w:style>
  <w:style w:type="character" w:customStyle="1" w:styleId="WW8Num5z4">
    <w:name w:val="WW8Num5z4"/>
    <w:rsid w:val="00DF7CF2"/>
    <w:rPr>
      <w:rFonts w:ascii="Courier New" w:hAnsi="Courier New" w:cs="Courier New" w:hint="default"/>
    </w:rPr>
  </w:style>
  <w:style w:type="character" w:customStyle="1" w:styleId="WW8Num6z0">
    <w:name w:val="WW8Num6z0"/>
    <w:rsid w:val="00DF7CF2"/>
    <w:rPr>
      <w:rFonts w:ascii="Symbol" w:hAnsi="Symbol" w:cs="Symbol" w:hint="default"/>
    </w:rPr>
  </w:style>
  <w:style w:type="character" w:customStyle="1" w:styleId="WW8Num6z1">
    <w:name w:val="WW8Num6z1"/>
    <w:rsid w:val="00DF7CF2"/>
    <w:rPr>
      <w:rFonts w:ascii="Courier New" w:hAnsi="Courier New" w:cs="Courier New" w:hint="default"/>
    </w:rPr>
  </w:style>
  <w:style w:type="character" w:customStyle="1" w:styleId="WW8Num6z2">
    <w:name w:val="WW8Num6z2"/>
    <w:rsid w:val="00DF7CF2"/>
    <w:rPr>
      <w:rFonts w:ascii="Wingdings" w:hAnsi="Wingdings" w:cs="Wingdings" w:hint="default"/>
    </w:rPr>
  </w:style>
  <w:style w:type="character" w:customStyle="1" w:styleId="WW8Num7z0">
    <w:name w:val="WW8Num7z0"/>
    <w:rsid w:val="00DF7CF2"/>
  </w:style>
  <w:style w:type="character" w:customStyle="1" w:styleId="WW8Num7z1">
    <w:name w:val="WW8Num7z1"/>
    <w:rsid w:val="00DF7CF2"/>
  </w:style>
  <w:style w:type="character" w:customStyle="1" w:styleId="WW8Num7z2">
    <w:name w:val="WW8Num7z2"/>
    <w:rsid w:val="00DF7CF2"/>
  </w:style>
  <w:style w:type="character" w:customStyle="1" w:styleId="WW8Num7z3">
    <w:name w:val="WW8Num7z3"/>
    <w:rsid w:val="00DF7CF2"/>
  </w:style>
  <w:style w:type="character" w:customStyle="1" w:styleId="WW8Num7z4">
    <w:name w:val="WW8Num7z4"/>
    <w:rsid w:val="00DF7CF2"/>
  </w:style>
  <w:style w:type="character" w:customStyle="1" w:styleId="WW8Num7z5">
    <w:name w:val="WW8Num7z5"/>
    <w:rsid w:val="00DF7CF2"/>
  </w:style>
  <w:style w:type="character" w:customStyle="1" w:styleId="WW8Num7z6">
    <w:name w:val="WW8Num7z6"/>
    <w:rsid w:val="00DF7CF2"/>
  </w:style>
  <w:style w:type="character" w:customStyle="1" w:styleId="WW8Num7z7">
    <w:name w:val="WW8Num7z7"/>
    <w:rsid w:val="00DF7CF2"/>
  </w:style>
  <w:style w:type="character" w:customStyle="1" w:styleId="WW8Num7z8">
    <w:name w:val="WW8Num7z8"/>
    <w:rsid w:val="00DF7CF2"/>
  </w:style>
  <w:style w:type="character" w:customStyle="1" w:styleId="WW8Num8z0">
    <w:name w:val="WW8Num8z0"/>
    <w:rsid w:val="00DF7CF2"/>
    <w:rPr>
      <w:rFonts w:ascii="Wingdings" w:hAnsi="Wingdings" w:cs="Wingdings" w:hint="default"/>
    </w:rPr>
  </w:style>
  <w:style w:type="character" w:customStyle="1" w:styleId="WW8Num8z1">
    <w:name w:val="WW8Num8z1"/>
    <w:rsid w:val="00DF7CF2"/>
    <w:rPr>
      <w:rFonts w:ascii="Symbol" w:hAnsi="Symbol" w:cs="Symbol" w:hint="default"/>
      <w:color w:val="0000FF"/>
    </w:rPr>
  </w:style>
  <w:style w:type="character" w:customStyle="1" w:styleId="WW8Num8z2">
    <w:name w:val="WW8Num8z2"/>
    <w:rsid w:val="00DF7CF2"/>
    <w:rPr>
      <w:rFonts w:hint="default"/>
    </w:rPr>
  </w:style>
  <w:style w:type="character" w:customStyle="1" w:styleId="WW8Num8z3">
    <w:name w:val="WW8Num8z3"/>
    <w:rsid w:val="00DF7CF2"/>
  </w:style>
  <w:style w:type="character" w:customStyle="1" w:styleId="WW8Num8z4">
    <w:name w:val="WW8Num8z4"/>
    <w:rsid w:val="00DF7CF2"/>
  </w:style>
  <w:style w:type="character" w:customStyle="1" w:styleId="WW8Num8z5">
    <w:name w:val="WW8Num8z5"/>
    <w:rsid w:val="00DF7CF2"/>
  </w:style>
  <w:style w:type="character" w:customStyle="1" w:styleId="WW8Num8z6">
    <w:name w:val="WW8Num8z6"/>
    <w:rsid w:val="00DF7CF2"/>
  </w:style>
  <w:style w:type="character" w:customStyle="1" w:styleId="WW8Num8z7">
    <w:name w:val="WW8Num8z7"/>
    <w:rsid w:val="00DF7CF2"/>
  </w:style>
  <w:style w:type="character" w:customStyle="1" w:styleId="WW8Num8z8">
    <w:name w:val="WW8Num8z8"/>
    <w:rsid w:val="00DF7CF2"/>
  </w:style>
  <w:style w:type="character" w:customStyle="1" w:styleId="WW8Num9z0">
    <w:name w:val="WW8Num9z0"/>
    <w:rsid w:val="00DF7CF2"/>
    <w:rPr>
      <w:rFonts w:hint="default"/>
    </w:rPr>
  </w:style>
  <w:style w:type="character" w:customStyle="1" w:styleId="WW8Num9z1">
    <w:name w:val="WW8Num9z1"/>
    <w:rsid w:val="00DF7CF2"/>
    <w:rPr>
      <w:rFonts w:ascii="Courier New" w:hAnsi="Courier New" w:cs="Courier New" w:hint="default"/>
    </w:rPr>
  </w:style>
  <w:style w:type="character" w:customStyle="1" w:styleId="WW8Num9z2">
    <w:name w:val="WW8Num9z2"/>
    <w:rsid w:val="00DF7CF2"/>
    <w:rPr>
      <w:rFonts w:ascii="Wingdings" w:hAnsi="Wingdings" w:cs="Wingdings" w:hint="default"/>
    </w:rPr>
  </w:style>
  <w:style w:type="character" w:customStyle="1" w:styleId="WW8Num9z3">
    <w:name w:val="WW8Num9z3"/>
    <w:rsid w:val="00DF7CF2"/>
    <w:rPr>
      <w:rFonts w:ascii="Symbol" w:hAnsi="Symbol" w:cs="Symbol" w:hint="default"/>
    </w:rPr>
  </w:style>
  <w:style w:type="character" w:customStyle="1" w:styleId="WW8Num10z0">
    <w:name w:val="WW8Num10z0"/>
    <w:rsid w:val="00DF7CF2"/>
    <w:rPr>
      <w:rFonts w:ascii="Symbol" w:hAnsi="Symbol" w:cs="Symbol" w:hint="default"/>
    </w:rPr>
  </w:style>
  <w:style w:type="character" w:customStyle="1" w:styleId="WW8Num11z0">
    <w:name w:val="WW8Num11z0"/>
    <w:rsid w:val="00DF7CF2"/>
    <w:rPr>
      <w:rFonts w:ascii="Symbol" w:hAnsi="Symbol" w:cs="Symbol" w:hint="default"/>
      <w:szCs w:val="20"/>
    </w:rPr>
  </w:style>
  <w:style w:type="character" w:customStyle="1" w:styleId="WW8Num11z1">
    <w:name w:val="WW8Num11z1"/>
    <w:rsid w:val="00DF7CF2"/>
    <w:rPr>
      <w:rFonts w:ascii="Courier New" w:hAnsi="Courier New" w:cs="Courier New" w:hint="default"/>
    </w:rPr>
  </w:style>
  <w:style w:type="character" w:customStyle="1" w:styleId="WW8Num11z2">
    <w:name w:val="WW8Num11z2"/>
    <w:rsid w:val="00DF7CF2"/>
    <w:rPr>
      <w:rFonts w:ascii="Wingdings" w:hAnsi="Wingdings" w:cs="Wingdings" w:hint="default"/>
    </w:rPr>
  </w:style>
  <w:style w:type="character" w:customStyle="1" w:styleId="WW8Num12z0">
    <w:name w:val="WW8Num12z0"/>
    <w:rsid w:val="00DF7CF2"/>
    <w:rPr>
      <w:rFonts w:ascii="Verdana" w:hAnsi="Verdana" w:cs="Verdana"/>
      <w:color w:val="0000FF"/>
      <w:szCs w:val="20"/>
    </w:rPr>
  </w:style>
  <w:style w:type="character" w:customStyle="1" w:styleId="WW8Num12z1">
    <w:name w:val="WW8Num12z1"/>
    <w:rsid w:val="00DF7CF2"/>
  </w:style>
  <w:style w:type="character" w:customStyle="1" w:styleId="WW8Num12z2">
    <w:name w:val="WW8Num12z2"/>
    <w:rsid w:val="00DF7CF2"/>
  </w:style>
  <w:style w:type="character" w:customStyle="1" w:styleId="WW8Num12z3">
    <w:name w:val="WW8Num12z3"/>
    <w:rsid w:val="00DF7CF2"/>
  </w:style>
  <w:style w:type="character" w:customStyle="1" w:styleId="WW8Num12z4">
    <w:name w:val="WW8Num12z4"/>
    <w:rsid w:val="00DF7CF2"/>
  </w:style>
  <w:style w:type="character" w:customStyle="1" w:styleId="WW8Num12z5">
    <w:name w:val="WW8Num12z5"/>
    <w:rsid w:val="00DF7CF2"/>
  </w:style>
  <w:style w:type="character" w:customStyle="1" w:styleId="WW8Num12z6">
    <w:name w:val="WW8Num12z6"/>
    <w:rsid w:val="00DF7CF2"/>
  </w:style>
  <w:style w:type="character" w:customStyle="1" w:styleId="WW8Num12z7">
    <w:name w:val="WW8Num12z7"/>
    <w:rsid w:val="00DF7CF2"/>
  </w:style>
  <w:style w:type="character" w:customStyle="1" w:styleId="WW8Num12z8">
    <w:name w:val="WW8Num12z8"/>
    <w:rsid w:val="00DF7CF2"/>
  </w:style>
  <w:style w:type="character" w:customStyle="1" w:styleId="WW8Num13z0">
    <w:name w:val="WW8Num13z0"/>
    <w:rsid w:val="00DF7CF2"/>
    <w:rPr>
      <w:rFonts w:ascii="Symbol" w:hAnsi="Symbol" w:cs="Symbol" w:hint="default"/>
      <w:szCs w:val="20"/>
    </w:rPr>
  </w:style>
  <w:style w:type="character" w:customStyle="1" w:styleId="WW8Num13z1">
    <w:name w:val="WW8Num13z1"/>
    <w:rsid w:val="00DF7CF2"/>
    <w:rPr>
      <w:rFonts w:ascii="Courier New" w:hAnsi="Courier New" w:cs="Courier New" w:hint="default"/>
    </w:rPr>
  </w:style>
  <w:style w:type="character" w:customStyle="1" w:styleId="WW8Num13z2">
    <w:name w:val="WW8Num13z2"/>
    <w:rsid w:val="00DF7CF2"/>
    <w:rPr>
      <w:rFonts w:ascii="Wingdings" w:hAnsi="Wingdings" w:cs="Wingdings" w:hint="default"/>
    </w:rPr>
  </w:style>
  <w:style w:type="character" w:customStyle="1" w:styleId="WW8Num14z0">
    <w:name w:val="WW8Num14z0"/>
    <w:rsid w:val="00DF7CF2"/>
    <w:rPr>
      <w:rFonts w:ascii="Symbol" w:hAnsi="Symbol" w:cs="Symbol" w:hint="default"/>
      <w:color w:val="0000FF"/>
      <w:szCs w:val="20"/>
    </w:rPr>
  </w:style>
  <w:style w:type="character" w:customStyle="1" w:styleId="WW8Num14z1">
    <w:name w:val="WW8Num14z1"/>
    <w:rsid w:val="00DF7CF2"/>
    <w:rPr>
      <w:rFonts w:ascii="Courier New" w:hAnsi="Courier New" w:cs="Courier New" w:hint="default"/>
    </w:rPr>
  </w:style>
  <w:style w:type="character" w:customStyle="1" w:styleId="WW8Num14z2">
    <w:name w:val="WW8Num14z2"/>
    <w:rsid w:val="00DF7CF2"/>
    <w:rPr>
      <w:rFonts w:ascii="Wingdings" w:hAnsi="Wingdings" w:cs="Wingdings" w:hint="default"/>
    </w:rPr>
  </w:style>
  <w:style w:type="character" w:customStyle="1" w:styleId="WW8Num15z0">
    <w:name w:val="WW8Num15z0"/>
    <w:rsid w:val="00DF7CF2"/>
    <w:rPr>
      <w:rFonts w:ascii="Symbol" w:hAnsi="Symbol" w:cs="Symbol" w:hint="default"/>
    </w:rPr>
  </w:style>
  <w:style w:type="character" w:customStyle="1" w:styleId="WW8Num15z1">
    <w:name w:val="WW8Num15z1"/>
    <w:rsid w:val="00DF7CF2"/>
    <w:rPr>
      <w:rFonts w:ascii="Courier New" w:hAnsi="Courier New" w:cs="Courier New" w:hint="default"/>
    </w:rPr>
  </w:style>
  <w:style w:type="character" w:customStyle="1" w:styleId="WW8Num15z2">
    <w:name w:val="WW8Num15z2"/>
    <w:rsid w:val="00DF7CF2"/>
    <w:rPr>
      <w:rFonts w:ascii="Wingdings" w:hAnsi="Wingdings" w:cs="Wingdings" w:hint="default"/>
    </w:rPr>
  </w:style>
  <w:style w:type="character" w:styleId="Hyperlink">
    <w:name w:val="Hyperlink"/>
    <w:uiPriority w:val="99"/>
    <w:rsid w:val="00DF7CF2"/>
    <w:rPr>
      <w:strike w:val="0"/>
      <w:dstrike w:val="0"/>
      <w:color w:val="00AAFF"/>
      <w:u w:val="none"/>
    </w:rPr>
  </w:style>
  <w:style w:type="character" w:customStyle="1" w:styleId="BalloonTextChar">
    <w:name w:val="Balloon Text Char"/>
    <w:rsid w:val="00DF7CF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F7CF2"/>
    <w:rPr>
      <w:sz w:val="16"/>
      <w:szCs w:val="16"/>
    </w:rPr>
  </w:style>
  <w:style w:type="character" w:customStyle="1" w:styleId="CommentTextChar">
    <w:name w:val="Comment Text Char"/>
    <w:rsid w:val="00DF7CF2"/>
    <w:rPr>
      <w:rFonts w:ascii="Arial" w:hAnsi="Arial" w:cs="Arial"/>
    </w:rPr>
  </w:style>
  <w:style w:type="character" w:customStyle="1" w:styleId="CommentSubjectChar">
    <w:name w:val="Comment Subject Char"/>
    <w:rsid w:val="00DF7CF2"/>
    <w:rPr>
      <w:rFonts w:ascii="Arial" w:hAnsi="Arial" w:cs="Arial"/>
      <w:b/>
      <w:bCs/>
    </w:rPr>
  </w:style>
  <w:style w:type="character" w:styleId="PageNumber">
    <w:name w:val="page number"/>
    <w:basedOn w:val="DefaultParagraphFont"/>
    <w:rsid w:val="00DF7CF2"/>
  </w:style>
  <w:style w:type="character" w:customStyle="1" w:styleId="EndnoteTextChar">
    <w:name w:val="Endnote Text Char"/>
    <w:rsid w:val="00DF7CF2"/>
    <w:rPr>
      <w:rFonts w:ascii="Arial" w:hAnsi="Arial" w:cs="Arial"/>
    </w:rPr>
  </w:style>
  <w:style w:type="character" w:customStyle="1" w:styleId="EndnoteCharacters">
    <w:name w:val="Endnote Characters"/>
    <w:rsid w:val="00DF7CF2"/>
    <w:rPr>
      <w:vertAlign w:val="superscript"/>
    </w:rPr>
  </w:style>
  <w:style w:type="character" w:styleId="FollowedHyperlink">
    <w:name w:val="FollowedHyperlink"/>
    <w:rsid w:val="00DF7CF2"/>
    <w:rPr>
      <w:color w:val="800080"/>
      <w:u w:val="single"/>
    </w:rPr>
  </w:style>
  <w:style w:type="character" w:styleId="Strong">
    <w:name w:val="Strong"/>
    <w:qFormat/>
    <w:rsid w:val="00DF7CF2"/>
    <w:rPr>
      <w:b/>
      <w:bCs/>
    </w:rPr>
  </w:style>
  <w:style w:type="character" w:customStyle="1" w:styleId="apple-style-span">
    <w:name w:val="apple-style-span"/>
    <w:basedOn w:val="DefaultParagraphFont"/>
    <w:rsid w:val="00DF7CF2"/>
  </w:style>
  <w:style w:type="character" w:styleId="Emphasis">
    <w:name w:val="Emphasis"/>
    <w:qFormat/>
    <w:rsid w:val="00DF7CF2"/>
    <w:rPr>
      <w:i/>
      <w:iCs/>
    </w:rPr>
  </w:style>
  <w:style w:type="character" w:customStyle="1" w:styleId="IndexLink">
    <w:name w:val="Index Link"/>
    <w:rsid w:val="00DF7CF2"/>
  </w:style>
  <w:style w:type="character" w:customStyle="1" w:styleId="Bullets">
    <w:name w:val="Bullets"/>
    <w:rsid w:val="00DF7CF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DF7CF2"/>
    <w:pPr>
      <w:keepNext/>
      <w:suppressAutoHyphens/>
      <w:spacing w:before="240" w:after="120"/>
    </w:pPr>
    <w:rPr>
      <w:rFonts w:ascii="Arial" w:eastAsia="Microsoft YaHei" w:hAnsi="Arial" w:cs="Lucida Sans"/>
      <w:sz w:val="28"/>
      <w:szCs w:val="28"/>
      <w:lang w:eastAsia="ar-SA"/>
    </w:rPr>
  </w:style>
  <w:style w:type="character" w:customStyle="1" w:styleId="BodyTextChar1">
    <w:name w:val="Body Text Char1"/>
    <w:rsid w:val="00DF7CF2"/>
    <w:rPr>
      <w:rFonts w:ascii="Verdana" w:eastAsia="Times New Roman" w:hAnsi="Verdana" w:cs="Verdana"/>
      <w:szCs w:val="24"/>
      <w:lang w:val="en-IE" w:eastAsia="ar-SA" w:bidi="ar-SA"/>
    </w:rPr>
  </w:style>
  <w:style w:type="paragraph" w:styleId="List">
    <w:name w:val="List"/>
    <w:basedOn w:val="BodyText"/>
    <w:rsid w:val="00DF7CF2"/>
    <w:pPr>
      <w:suppressAutoHyphens/>
    </w:pPr>
    <w:rPr>
      <w:rFonts w:ascii="Verdana" w:hAnsi="Verdana" w:cs="Lucida Sans"/>
      <w:sz w:val="20"/>
      <w:szCs w:val="24"/>
      <w:lang w:val="en-IE" w:eastAsia="ar-SA"/>
    </w:rPr>
  </w:style>
  <w:style w:type="paragraph" w:styleId="Caption">
    <w:name w:val="caption"/>
    <w:basedOn w:val="Normal"/>
    <w:qFormat/>
    <w:rsid w:val="00DF7CF2"/>
    <w:pPr>
      <w:suppressLineNumbers/>
      <w:suppressAutoHyphens/>
      <w:spacing w:before="120" w:after="120"/>
    </w:pPr>
    <w:rPr>
      <w:rFonts w:ascii="Arial" w:hAnsi="Arial" w:cs="Lucida Sans"/>
      <w:i/>
      <w:iCs/>
      <w:szCs w:val="24"/>
      <w:lang w:eastAsia="ar-SA"/>
    </w:rPr>
  </w:style>
  <w:style w:type="paragraph" w:customStyle="1" w:styleId="Index">
    <w:name w:val="Index"/>
    <w:basedOn w:val="Normal"/>
    <w:rsid w:val="00DF7CF2"/>
    <w:pPr>
      <w:suppressLineNumbers/>
      <w:suppressAutoHyphens/>
    </w:pPr>
    <w:rPr>
      <w:rFonts w:ascii="Arial" w:hAnsi="Arial" w:cs="Lucida Sans"/>
      <w:sz w:val="20"/>
      <w:szCs w:val="24"/>
      <w:lang w:eastAsia="ar-SA"/>
    </w:rPr>
  </w:style>
  <w:style w:type="paragraph" w:styleId="BalloonText">
    <w:name w:val="Balloon Text"/>
    <w:basedOn w:val="Normal"/>
    <w:link w:val="BalloonTextChar1"/>
    <w:rsid w:val="00DF7CF2"/>
    <w:pPr>
      <w:suppressAutoHyphens/>
    </w:pPr>
    <w:rPr>
      <w:rFonts w:asciiTheme="minorHAnsi" w:hAnsiTheme="minorHAnsi" w:cs="Tahoma"/>
      <w:sz w:val="22"/>
      <w:szCs w:val="16"/>
      <w:lang w:val="x-none" w:eastAsia="ar-SA"/>
    </w:rPr>
  </w:style>
  <w:style w:type="character" w:customStyle="1" w:styleId="BalloonTextChar1">
    <w:name w:val="Balloon Text Char1"/>
    <w:basedOn w:val="DefaultParagraphFont"/>
    <w:link w:val="BalloonText"/>
    <w:rsid w:val="00DF7CF2"/>
    <w:rPr>
      <w:rFonts w:eastAsia="Times New Roman" w:cs="Tahoma"/>
      <w:szCs w:val="16"/>
      <w:lang w:val="x-none" w:eastAsia="ar-SA"/>
    </w:rPr>
  </w:style>
  <w:style w:type="paragraph" w:styleId="CommentText">
    <w:name w:val="annotation text"/>
    <w:basedOn w:val="Normal"/>
    <w:link w:val="CommentTextChar1"/>
    <w:rsid w:val="00DF7CF2"/>
    <w:pPr>
      <w:suppressAutoHyphens/>
    </w:pPr>
    <w:rPr>
      <w:rFonts w:asciiTheme="minorHAnsi" w:hAnsiTheme="minorHAnsi" w:cs="Arial"/>
      <w:sz w:val="22"/>
      <w:lang w:val="x-none" w:eastAsia="ar-SA"/>
    </w:rPr>
  </w:style>
  <w:style w:type="character" w:customStyle="1" w:styleId="CommentTextChar1">
    <w:name w:val="Comment Text Char1"/>
    <w:basedOn w:val="DefaultParagraphFont"/>
    <w:link w:val="CommentText"/>
    <w:rsid w:val="00DF7CF2"/>
    <w:rPr>
      <w:rFonts w:eastAsia="Times New Roman" w:cs="Arial"/>
      <w:szCs w:val="20"/>
      <w:lang w:val="x-none" w:eastAsia="ar-SA"/>
    </w:rPr>
  </w:style>
  <w:style w:type="paragraph" w:styleId="CommentSubject">
    <w:name w:val="annotation subject"/>
    <w:basedOn w:val="CommentText"/>
    <w:next w:val="CommentText"/>
    <w:link w:val="CommentSubjectChar1"/>
    <w:rsid w:val="00DF7CF2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rsid w:val="00DF7CF2"/>
    <w:rPr>
      <w:rFonts w:eastAsia="Times New Roman" w:cs="Arial"/>
      <w:b/>
      <w:bCs/>
      <w:szCs w:val="20"/>
      <w:lang w:val="x-none" w:eastAsia="ar-SA"/>
    </w:rPr>
  </w:style>
  <w:style w:type="paragraph" w:styleId="Revision">
    <w:name w:val="Revision"/>
    <w:rsid w:val="00DF7CF2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qFormat/>
    <w:rsid w:val="00DF7CF2"/>
    <w:pPr>
      <w:suppressAutoHyphens/>
      <w:spacing w:line="276" w:lineRule="auto"/>
    </w:pPr>
    <w:rPr>
      <w:rFonts w:ascii="Cambria" w:eastAsia="Times New Roman" w:hAnsi="Cambria" w:cs="Cambria"/>
      <w:color w:val="365F91"/>
      <w:kern w:val="1"/>
      <w:sz w:val="28"/>
      <w:szCs w:val="28"/>
      <w:lang w:val="x-none" w:eastAsia="ar-SA"/>
    </w:rPr>
  </w:style>
  <w:style w:type="paragraph" w:styleId="TOC1">
    <w:name w:val="toc 1"/>
    <w:basedOn w:val="Normal"/>
    <w:next w:val="Normal"/>
    <w:uiPriority w:val="39"/>
    <w:rsid w:val="00DF7CF2"/>
    <w:pPr>
      <w:suppressAutoHyphens/>
      <w:spacing w:before="120"/>
    </w:pPr>
    <w:rPr>
      <w:rFonts w:ascii="Calibri" w:hAnsi="Calibri" w:cs="Calibri"/>
      <w:b/>
      <w:bCs/>
      <w:i/>
      <w:iCs/>
      <w:szCs w:val="24"/>
      <w:lang w:eastAsia="ar-SA"/>
    </w:rPr>
  </w:style>
  <w:style w:type="paragraph" w:styleId="TOC2">
    <w:name w:val="toc 2"/>
    <w:basedOn w:val="Normal"/>
    <w:next w:val="Normal"/>
    <w:uiPriority w:val="39"/>
    <w:rsid w:val="00DF7CF2"/>
    <w:pPr>
      <w:suppressAutoHyphens/>
      <w:spacing w:before="120"/>
      <w:ind w:left="200"/>
    </w:pPr>
    <w:rPr>
      <w:rFonts w:ascii="Calibri" w:hAnsi="Calibri" w:cs="Calibri"/>
      <w:b/>
      <w:bCs/>
      <w:sz w:val="22"/>
      <w:szCs w:val="22"/>
      <w:lang w:eastAsia="ar-SA"/>
    </w:rPr>
  </w:style>
  <w:style w:type="paragraph" w:styleId="TOC3">
    <w:name w:val="toc 3"/>
    <w:basedOn w:val="Normal"/>
    <w:next w:val="Normal"/>
    <w:uiPriority w:val="39"/>
    <w:rsid w:val="00DF7CF2"/>
    <w:pPr>
      <w:suppressAutoHyphens/>
      <w:ind w:left="400"/>
    </w:pPr>
    <w:rPr>
      <w:rFonts w:ascii="Calibri" w:hAnsi="Calibri" w:cs="Calibri"/>
      <w:sz w:val="20"/>
      <w:lang w:eastAsia="ar-SA"/>
    </w:rPr>
  </w:style>
  <w:style w:type="paragraph" w:styleId="EndnoteText">
    <w:name w:val="endnote text"/>
    <w:basedOn w:val="Normal"/>
    <w:link w:val="EndnoteTextChar1"/>
    <w:rsid w:val="00DF7CF2"/>
    <w:pPr>
      <w:suppressAutoHyphens/>
    </w:pPr>
    <w:rPr>
      <w:rFonts w:ascii="Arial" w:hAnsi="Arial" w:cs="Arial"/>
      <w:sz w:val="20"/>
      <w:lang w:val="x-none" w:eastAsia="ar-SA"/>
    </w:rPr>
  </w:style>
  <w:style w:type="character" w:customStyle="1" w:styleId="EndnoteTextChar1">
    <w:name w:val="Endnote Text Char1"/>
    <w:basedOn w:val="DefaultParagraphFont"/>
    <w:link w:val="EndnoteText"/>
    <w:rsid w:val="00DF7CF2"/>
    <w:rPr>
      <w:rFonts w:ascii="Arial" w:eastAsia="Times New Roman" w:hAnsi="Arial" w:cs="Arial"/>
      <w:sz w:val="20"/>
      <w:szCs w:val="20"/>
      <w:lang w:val="x-none" w:eastAsia="ar-SA"/>
    </w:rPr>
  </w:style>
  <w:style w:type="paragraph" w:styleId="NormalWeb">
    <w:name w:val="Normal (Web)"/>
    <w:basedOn w:val="Normal"/>
    <w:uiPriority w:val="99"/>
    <w:rsid w:val="00DF7CF2"/>
    <w:pPr>
      <w:suppressAutoHyphens/>
      <w:spacing w:before="280" w:after="280"/>
    </w:pPr>
    <w:rPr>
      <w:szCs w:val="24"/>
      <w:lang w:eastAsia="ar-SA"/>
    </w:rPr>
  </w:style>
  <w:style w:type="paragraph" w:styleId="TOC4">
    <w:name w:val="toc 4"/>
    <w:basedOn w:val="Normal"/>
    <w:next w:val="Normal"/>
    <w:rsid w:val="00DF7CF2"/>
    <w:pPr>
      <w:suppressAutoHyphens/>
      <w:ind w:left="600"/>
    </w:pPr>
    <w:rPr>
      <w:rFonts w:ascii="Calibri" w:hAnsi="Calibri" w:cs="Calibri"/>
      <w:sz w:val="20"/>
      <w:lang w:eastAsia="ar-SA"/>
    </w:rPr>
  </w:style>
  <w:style w:type="paragraph" w:styleId="TOC5">
    <w:name w:val="toc 5"/>
    <w:basedOn w:val="Normal"/>
    <w:next w:val="Normal"/>
    <w:rsid w:val="00DF7CF2"/>
    <w:pPr>
      <w:suppressAutoHyphens/>
      <w:ind w:left="800"/>
    </w:pPr>
    <w:rPr>
      <w:rFonts w:ascii="Calibri" w:hAnsi="Calibri" w:cs="Calibri"/>
      <w:sz w:val="20"/>
      <w:lang w:eastAsia="ar-SA"/>
    </w:rPr>
  </w:style>
  <w:style w:type="paragraph" w:styleId="TOC6">
    <w:name w:val="toc 6"/>
    <w:basedOn w:val="Normal"/>
    <w:next w:val="Normal"/>
    <w:rsid w:val="00DF7CF2"/>
    <w:pPr>
      <w:suppressAutoHyphens/>
      <w:ind w:left="1000"/>
    </w:pPr>
    <w:rPr>
      <w:rFonts w:ascii="Calibri" w:hAnsi="Calibri" w:cs="Calibri"/>
      <w:sz w:val="20"/>
      <w:lang w:eastAsia="ar-SA"/>
    </w:rPr>
  </w:style>
  <w:style w:type="paragraph" w:styleId="TOC7">
    <w:name w:val="toc 7"/>
    <w:basedOn w:val="Normal"/>
    <w:next w:val="Normal"/>
    <w:rsid w:val="00DF7CF2"/>
    <w:pPr>
      <w:suppressAutoHyphens/>
      <w:ind w:left="1200"/>
    </w:pPr>
    <w:rPr>
      <w:rFonts w:ascii="Calibri" w:hAnsi="Calibri" w:cs="Calibri"/>
      <w:sz w:val="20"/>
      <w:lang w:eastAsia="ar-SA"/>
    </w:rPr>
  </w:style>
  <w:style w:type="paragraph" w:styleId="TOC8">
    <w:name w:val="toc 8"/>
    <w:basedOn w:val="Normal"/>
    <w:next w:val="Normal"/>
    <w:rsid w:val="00DF7CF2"/>
    <w:pPr>
      <w:suppressAutoHyphens/>
      <w:ind w:left="1400"/>
    </w:pPr>
    <w:rPr>
      <w:rFonts w:ascii="Calibri" w:hAnsi="Calibri" w:cs="Calibri"/>
      <w:sz w:val="20"/>
      <w:lang w:eastAsia="ar-SA"/>
    </w:rPr>
  </w:style>
  <w:style w:type="paragraph" w:styleId="TOC9">
    <w:name w:val="toc 9"/>
    <w:basedOn w:val="Normal"/>
    <w:next w:val="Normal"/>
    <w:rsid w:val="00DF7CF2"/>
    <w:pPr>
      <w:suppressAutoHyphens/>
      <w:ind w:left="1600"/>
    </w:pPr>
    <w:rPr>
      <w:rFonts w:ascii="Calibri" w:hAnsi="Calibri" w:cs="Calibri"/>
      <w:sz w:val="20"/>
      <w:lang w:eastAsia="ar-SA"/>
    </w:rPr>
  </w:style>
  <w:style w:type="paragraph" w:customStyle="1" w:styleId="TableBullet">
    <w:name w:val="Table Bullet"/>
    <w:basedOn w:val="Normal"/>
    <w:rsid w:val="00DF7CF2"/>
    <w:pPr>
      <w:numPr>
        <w:numId w:val="7"/>
      </w:numPr>
      <w:suppressAutoHyphens/>
    </w:pPr>
    <w:rPr>
      <w:rFonts w:ascii="Arial" w:hAnsi="Arial" w:cs="Arial"/>
      <w:sz w:val="20"/>
      <w:szCs w:val="24"/>
      <w:lang w:eastAsia="ar-SA"/>
    </w:rPr>
  </w:style>
  <w:style w:type="paragraph" w:customStyle="1" w:styleId="L-textnoindent">
    <w:name w:val="L-textnoindent"/>
    <w:rsid w:val="00DF7CF2"/>
    <w:pPr>
      <w:suppressAutoHyphens/>
      <w:spacing w:after="0" w:line="280" w:lineRule="exact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L-textbullets1">
    <w:name w:val="L-textbullets1"/>
    <w:basedOn w:val="L-textnoindent"/>
    <w:rsid w:val="00DF7CF2"/>
    <w:pPr>
      <w:numPr>
        <w:numId w:val="8"/>
      </w:numPr>
    </w:pPr>
  </w:style>
  <w:style w:type="paragraph" w:customStyle="1" w:styleId="Contents10">
    <w:name w:val="Contents 10"/>
    <w:basedOn w:val="Index"/>
    <w:rsid w:val="00DF7CF2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DF7CF2"/>
    <w:pPr>
      <w:suppressLineNumbers/>
      <w:suppressAutoHyphens/>
    </w:pPr>
    <w:rPr>
      <w:rFonts w:ascii="Arial" w:hAnsi="Arial" w:cs="Arial"/>
      <w:sz w:val="20"/>
      <w:szCs w:val="24"/>
      <w:lang w:eastAsia="ar-SA"/>
    </w:rPr>
  </w:style>
  <w:style w:type="paragraph" w:customStyle="1" w:styleId="TableHeading">
    <w:name w:val="Table Heading"/>
    <w:basedOn w:val="TableContents"/>
    <w:rsid w:val="00DF7CF2"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sid w:val="00DF7CF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DF7CF2"/>
    <w:rPr>
      <w:rFonts w:ascii="Calibri" w:eastAsia="Times New Roman" w:hAnsi="Calibri" w:cs="Times New Roman"/>
    </w:rPr>
  </w:style>
  <w:style w:type="character" w:customStyle="1" w:styleId="lighten">
    <w:name w:val="lighten"/>
    <w:basedOn w:val="DefaultParagraphFont"/>
    <w:rsid w:val="00DF7CF2"/>
  </w:style>
  <w:style w:type="character" w:customStyle="1" w:styleId="image-id">
    <w:name w:val="image-id"/>
    <w:basedOn w:val="DefaultParagraphFont"/>
    <w:rsid w:val="00DF7CF2"/>
  </w:style>
  <w:style w:type="character" w:customStyle="1" w:styleId="spec-name3">
    <w:name w:val="spec-name3"/>
    <w:rsid w:val="00DF7CF2"/>
    <w:rPr>
      <w:rFonts w:ascii="Arial" w:hAnsi="Arial" w:cs="Arial" w:hint="default"/>
      <w:b w:val="0"/>
      <w:bCs w:val="0"/>
      <w:vanish w:val="0"/>
      <w:webHidden w:val="0"/>
      <w:color w:val="B2B2B2"/>
      <w:sz w:val="18"/>
      <w:szCs w:val="18"/>
      <w:bdr w:val="none" w:sz="0" w:space="0" w:color="auto" w:frame="1"/>
      <w:specVanish w:val="0"/>
    </w:rPr>
  </w:style>
  <w:style w:type="character" w:styleId="EndnoteReference">
    <w:name w:val="endnote reference"/>
    <w:basedOn w:val="DefaultParagraphFont"/>
    <w:uiPriority w:val="99"/>
    <w:semiHidden/>
    <w:unhideWhenUsed/>
    <w:rsid w:val="00DF7CF2"/>
    <w:rPr>
      <w:vertAlign w:val="superscript"/>
    </w:rPr>
  </w:style>
  <w:style w:type="table" w:styleId="TableGrid">
    <w:name w:val="Table Grid"/>
    <w:basedOn w:val="TableNormal"/>
    <w:uiPriority w:val="59"/>
    <w:rsid w:val="00DF7CF2"/>
    <w:pPr>
      <w:spacing w:after="0" w:line="240" w:lineRule="auto"/>
    </w:pPr>
    <w:rPr>
      <w:rFonts w:eastAsiaTheme="minorEastAsia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 Chary</dc:creator>
  <cp:keywords/>
  <dc:description/>
  <cp:lastModifiedBy>Sukesh Sharma</cp:lastModifiedBy>
  <cp:revision>4</cp:revision>
  <dcterms:created xsi:type="dcterms:W3CDTF">2016-09-05T03:20:00Z</dcterms:created>
  <dcterms:modified xsi:type="dcterms:W3CDTF">2017-05-02T09:09:00Z</dcterms:modified>
</cp:coreProperties>
</file>